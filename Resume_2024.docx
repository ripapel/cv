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1D2FB" w14:textId="76115717" w:rsidR="00031E11" w:rsidRDefault="008F4128" w:rsidP="005A505F">
      <w:bookmarkStart w:id="0" w:name="_Hlk155608319"/>
      <w:bookmarkStart w:id="1" w:name="_Hlk131061553"/>
      <w:r w:rsidRPr="008F4128">
        <w:t>Richard Paulo Pereira Lopes</w:t>
      </w:r>
    </w:p>
    <w:p w14:paraId="1B777D29" w14:textId="77777777" w:rsidR="005A505F" w:rsidRDefault="0042043B" w:rsidP="005A505F">
      <w:pPr>
        <w:pStyle w:val="Skills"/>
      </w:pPr>
      <w:hyperlink r:id="rId11" w:history="1">
        <w:r w:rsidR="005A505F" w:rsidRPr="00C01249">
          <w:rPr>
            <w:rStyle w:val="Hyperlink"/>
          </w:rPr>
          <w:t>prichard.lopes</w:t>
        </w:r>
        <w:r w:rsidR="005A505F" w:rsidRPr="00C01249">
          <w:rPr>
            <w:rStyle w:val="Hyperlink"/>
            <w:lang w:val="en-ZA"/>
          </w:rPr>
          <w:t>@gmail.com</w:t>
        </w:r>
      </w:hyperlink>
      <w:r w:rsidR="005A505F">
        <w:t xml:space="preserve"> (+258) 845303554</w:t>
      </w:r>
    </w:p>
    <w:p w14:paraId="7D0EB686" w14:textId="0107BA61" w:rsidR="00031E11" w:rsidRPr="00892BAA" w:rsidRDefault="005A505F" w:rsidP="005A505F">
      <w:pPr>
        <w:pStyle w:val="Skills"/>
        <w:rPr>
          <w:lang w:val="pt-PT"/>
        </w:rPr>
      </w:pPr>
      <w:r>
        <w:t xml:space="preserve">Maputo, </w:t>
      </w:r>
      <w:r w:rsidR="00892BAA">
        <w:t>Mo</w:t>
      </w:r>
      <w:r w:rsidR="00892BAA">
        <w:rPr>
          <w:lang w:val="pt-PT"/>
        </w:rPr>
        <w:t>çambique</w:t>
      </w:r>
    </w:p>
    <w:bookmarkEnd w:id="0"/>
    <w:p w14:paraId="387D2685" w14:textId="77777777" w:rsidR="00031E11" w:rsidRDefault="00031E11"/>
    <w:bookmarkStart w:id="2" w:name="_Hlk155608396"/>
    <w:p w14:paraId="6BF3DA19" w14:textId="42593DDD" w:rsidR="004C1DA9" w:rsidRDefault="0042043B" w:rsidP="00CB4A94">
      <w:pPr>
        <w:pStyle w:val="Subtitle"/>
      </w:pPr>
      <w:sdt>
        <w:sdtPr>
          <w:id w:val="-1403365644"/>
          <w:placeholder>
            <w:docPart w:val="71C62ABC163D429C995CD7F5739226D8"/>
          </w:placeholder>
          <w:temporary/>
          <w:showingPlcHdr/>
          <w15:appearance w15:val="hidden"/>
        </w:sdtPr>
        <w:sdtEndPr/>
        <w:sdtContent>
          <w:r w:rsidR="004C1DA9" w:rsidRPr="00ED3192">
            <w:t>EXPERIENCE</w:t>
          </w:r>
        </w:sdtContent>
      </w:sdt>
      <w:bookmarkEnd w:id="2"/>
    </w:p>
    <w:p w14:paraId="6CC30EAE" w14:textId="77777777" w:rsidR="00CB4A94" w:rsidRPr="00CB4A94" w:rsidRDefault="00CB4A94" w:rsidP="00CB4A94"/>
    <w:p w14:paraId="0502EC58" w14:textId="6A87A6A2" w:rsidR="004C1DA9" w:rsidRPr="0070176A" w:rsidRDefault="008F4128" w:rsidP="00390248">
      <w:r>
        <w:t>March 2022 - Present</w:t>
      </w:r>
      <w:r w:rsidR="004C1DA9" w:rsidRPr="0070176A">
        <w:t xml:space="preserve"> </w:t>
      </w:r>
    </w:p>
    <w:p w14:paraId="3E7EA62B" w14:textId="4E2B6615" w:rsidR="00BB1CF5" w:rsidRPr="00390B86" w:rsidRDefault="008F4128" w:rsidP="00304ACE">
      <w:pPr>
        <w:rPr>
          <w:rStyle w:val="Italics"/>
          <w:bCs/>
          <w:i w:val="0"/>
          <w:lang w:val="en-ZA"/>
        </w:rPr>
      </w:pPr>
      <w:r w:rsidRPr="008F4128">
        <w:t xml:space="preserve">Full-time </w:t>
      </w:r>
      <w:r w:rsidR="00390B86" w:rsidRPr="00390B86">
        <w:t xml:space="preserve">.NET Full-Stack Developer </w:t>
      </w:r>
      <w:r w:rsidR="008C73A0">
        <w:t>40h/week</w:t>
      </w:r>
      <w:r>
        <w:t>,</w:t>
      </w:r>
      <w:r w:rsidR="004C1DA9" w:rsidRPr="004C1DA9">
        <w:t xml:space="preserve"> </w:t>
      </w:r>
      <w:r w:rsidRPr="008F4128">
        <w:rPr>
          <w:rStyle w:val="Italics"/>
        </w:rPr>
        <w:t>Standard Bank</w:t>
      </w:r>
      <w:r w:rsidR="005A505F">
        <w:rPr>
          <w:rStyle w:val="Italics"/>
        </w:rPr>
        <w:t>,</w:t>
      </w:r>
      <w:r>
        <w:rPr>
          <w:rStyle w:val="Italics"/>
        </w:rPr>
        <w:t xml:space="preserve"> Mo</w:t>
      </w:r>
      <w:r w:rsidRPr="00304ACE">
        <w:rPr>
          <w:rStyle w:val="Italics"/>
          <w:lang w:val="pt-PT"/>
        </w:rPr>
        <w:t>çambique</w:t>
      </w:r>
    </w:p>
    <w:p w14:paraId="27FD096B" w14:textId="4DDF71C3" w:rsidR="00CB2311" w:rsidRDefault="006949EA" w:rsidP="00D4454F">
      <w:pPr>
        <w:pStyle w:val="ListParagraph"/>
        <w:numPr>
          <w:ilvl w:val="0"/>
          <w:numId w:val="23"/>
        </w:numPr>
      </w:pPr>
      <w:r>
        <w:t>Diminish</w:t>
      </w:r>
      <w:r w:rsidR="00F12C20">
        <w:t>ed</w:t>
      </w:r>
      <w:r>
        <w:t xml:space="preserve"> loading time of some queries on mobile and internet banking apps from 8-10 seconds to </w:t>
      </w:r>
      <w:r w:rsidRPr="00D4454F">
        <w:rPr>
          <w:lang w:val="en-GB"/>
        </w:rPr>
        <w:t>&lt; 3 seconds by caching customers data from the core-banking system</w:t>
      </w:r>
    </w:p>
    <w:p w14:paraId="5D306A15" w14:textId="4949479B" w:rsidR="00943549" w:rsidRDefault="00943549" w:rsidP="00CB2311">
      <w:pPr>
        <w:pStyle w:val="ListParagraph"/>
        <w:numPr>
          <w:ilvl w:val="0"/>
          <w:numId w:val="14"/>
        </w:numPr>
      </w:pPr>
      <w:r>
        <w:t>Wr</w:t>
      </w:r>
      <w:r w:rsidR="00F12C20">
        <w:t>ote</w:t>
      </w:r>
      <w:r>
        <w:t xml:space="preserve"> and </w:t>
      </w:r>
      <w:r w:rsidR="00A94B5D">
        <w:t>reviewed Java</w:t>
      </w:r>
      <w:r>
        <w:t xml:space="preserve"> </w:t>
      </w:r>
      <w:r w:rsidR="005B5138">
        <w:t xml:space="preserve">code </w:t>
      </w:r>
      <w:r w:rsidR="00B22640">
        <w:t>to retrieve</w:t>
      </w:r>
      <w:r w:rsidR="00313DC5">
        <w:t xml:space="preserve">, store and expose (through an </w:t>
      </w:r>
      <w:r w:rsidR="00C50AC1">
        <w:t>API) data</w:t>
      </w:r>
      <w:r w:rsidR="00B22640">
        <w:t xml:space="preserve"> from the core-</w:t>
      </w:r>
      <w:r w:rsidR="000B232C">
        <w:t>banking system</w:t>
      </w:r>
    </w:p>
    <w:p w14:paraId="258B157E" w14:textId="5CFC2345" w:rsidR="00B22640" w:rsidRDefault="007D5141" w:rsidP="005749D1">
      <w:pPr>
        <w:pStyle w:val="ListParagraph"/>
        <w:numPr>
          <w:ilvl w:val="0"/>
          <w:numId w:val="14"/>
        </w:numPr>
      </w:pPr>
      <w:r>
        <w:t>Define</w:t>
      </w:r>
      <w:r w:rsidR="00644C2F">
        <w:t>d</w:t>
      </w:r>
      <w:r>
        <w:t xml:space="preserve"> with the data team</w:t>
      </w:r>
      <w:r w:rsidR="004A5866">
        <w:t xml:space="preserve"> the data to be cached</w:t>
      </w:r>
    </w:p>
    <w:p w14:paraId="0CB95F16" w14:textId="4C08544E" w:rsidR="005E6EFD" w:rsidRDefault="005A6801" w:rsidP="00D83631">
      <w:pPr>
        <w:pStyle w:val="ListParagraph"/>
        <w:numPr>
          <w:ilvl w:val="0"/>
          <w:numId w:val="14"/>
        </w:numPr>
      </w:pPr>
      <w:r>
        <w:t>Rewrote</w:t>
      </w:r>
      <w:r w:rsidR="00B22640">
        <w:t xml:space="preserve"> </w:t>
      </w:r>
      <w:r w:rsidR="000B47F7">
        <w:t xml:space="preserve">mobile and internet banking apps </w:t>
      </w:r>
      <w:r w:rsidR="00B22640">
        <w:t xml:space="preserve">to consume, when </w:t>
      </w:r>
      <w:r w:rsidR="00C50AC1">
        <w:t>possible, data</w:t>
      </w:r>
      <w:r w:rsidR="00B22640">
        <w:t xml:space="preserve"> from the cache and not the core</w:t>
      </w:r>
      <w:r w:rsidR="009867CB">
        <w:t>-</w:t>
      </w:r>
      <w:r w:rsidR="00B22640">
        <w:t>banking system</w:t>
      </w:r>
      <w:r w:rsidR="003B0DA4">
        <w:t xml:space="preserve"> thus reducing the loading time to about 1/3</w:t>
      </w:r>
    </w:p>
    <w:p w14:paraId="5CE61FD5" w14:textId="361D665A" w:rsidR="005E6EFD" w:rsidRPr="008F4128" w:rsidRDefault="00A94B5D" w:rsidP="005B5138">
      <w:pPr>
        <w:pStyle w:val="ListParagraph"/>
        <w:numPr>
          <w:ilvl w:val="0"/>
          <w:numId w:val="14"/>
        </w:numPr>
      </w:pPr>
      <w:r w:rsidRPr="00A94B5D">
        <w:t>Developed test cases and identified appropriate testing methodologies</w:t>
      </w:r>
    </w:p>
    <w:p w14:paraId="77DE45B8" w14:textId="76F4081E" w:rsidR="005B5138" w:rsidRDefault="0069132B" w:rsidP="005B5138">
      <w:pPr>
        <w:pStyle w:val="ListParagraph"/>
        <w:numPr>
          <w:ilvl w:val="0"/>
          <w:numId w:val="13"/>
        </w:numPr>
      </w:pPr>
      <w:r>
        <w:t>Led the development of</w:t>
      </w:r>
      <w:r w:rsidR="00383ECA">
        <w:t xml:space="preserve"> new functionalities</w:t>
      </w:r>
      <w:r w:rsidR="009916FF">
        <w:t xml:space="preserve"> of</w:t>
      </w:r>
      <w:r w:rsidR="008F4128" w:rsidRPr="008F4128">
        <w:t xml:space="preserve"> the</w:t>
      </w:r>
      <w:r w:rsidR="00197DBF">
        <w:t xml:space="preserve"> workflow</w:t>
      </w:r>
      <w:r w:rsidR="008F4128" w:rsidRPr="008F4128">
        <w:t xml:space="preserve"> </w:t>
      </w:r>
      <w:r w:rsidR="00752858">
        <w:t>application responsible for</w:t>
      </w:r>
      <w:r w:rsidR="003D5F24">
        <w:t xml:space="preserve"> </w:t>
      </w:r>
      <w:r w:rsidR="007F6A7E">
        <w:t xml:space="preserve">handling </w:t>
      </w:r>
      <w:r w:rsidR="00C068A3">
        <w:t xml:space="preserve">of international payment </w:t>
      </w:r>
      <w:r w:rsidR="007F6A7E">
        <w:t xml:space="preserve">instructions </w:t>
      </w:r>
      <w:r w:rsidR="00C068A3">
        <w:t>MT103(inbound a</w:t>
      </w:r>
      <w:r w:rsidR="00486448">
        <w:t>nd outbound</w:t>
      </w:r>
      <w:r w:rsidR="00C068A3">
        <w:t>)</w:t>
      </w:r>
    </w:p>
    <w:p w14:paraId="48EF2190" w14:textId="6D3B92D9" w:rsidR="005B5138" w:rsidRDefault="008F4128" w:rsidP="005749D1">
      <w:pPr>
        <w:pStyle w:val="ListParagraph"/>
        <w:numPr>
          <w:ilvl w:val="0"/>
          <w:numId w:val="15"/>
        </w:numPr>
      </w:pPr>
      <w:r w:rsidRPr="008F4128">
        <w:t xml:space="preserve"> </w:t>
      </w:r>
      <w:r w:rsidR="00437675" w:rsidRPr="00437675">
        <w:t>Owned the product roadmap and vision for the platform, driving its development and evolution</w:t>
      </w:r>
    </w:p>
    <w:p w14:paraId="165BB5EA" w14:textId="037FE427" w:rsidR="002B4BEF" w:rsidRDefault="00484E99" w:rsidP="007F6A7E">
      <w:pPr>
        <w:pStyle w:val="ListParagraph"/>
        <w:numPr>
          <w:ilvl w:val="0"/>
          <w:numId w:val="15"/>
        </w:numPr>
      </w:pPr>
      <w:r>
        <w:t xml:space="preserve"> </w:t>
      </w:r>
      <w:r w:rsidR="00167EEF" w:rsidRPr="00167EEF">
        <w:t xml:space="preserve">Championed </w:t>
      </w:r>
      <w:r w:rsidR="009F63AC">
        <w:t>anti money laundr</w:t>
      </w:r>
      <w:r w:rsidR="005A6801">
        <w:t>y</w:t>
      </w:r>
      <w:r w:rsidR="009F63AC">
        <w:t xml:space="preserve"> (</w:t>
      </w:r>
      <w:r w:rsidR="009F63AC" w:rsidRPr="00167EEF">
        <w:t>AML</w:t>
      </w:r>
      <w:r w:rsidR="009F63AC">
        <w:t xml:space="preserve">) </w:t>
      </w:r>
      <w:r w:rsidR="00167EEF" w:rsidRPr="00167EEF">
        <w:t>/</w:t>
      </w:r>
      <w:r w:rsidR="005A6801">
        <w:t xml:space="preserve"> </w:t>
      </w:r>
      <w:r w:rsidR="005A6801" w:rsidRPr="005A6801">
        <w:t>combating the financing of terrorism</w:t>
      </w:r>
      <w:r w:rsidR="003C748F">
        <w:t xml:space="preserve"> </w:t>
      </w:r>
      <w:r w:rsidR="005A6801">
        <w:t>(</w:t>
      </w:r>
      <w:r w:rsidR="005A6801" w:rsidRPr="00167EEF">
        <w:t>CFT</w:t>
      </w:r>
      <w:r w:rsidR="005A6801">
        <w:t xml:space="preserve">) </w:t>
      </w:r>
      <w:r w:rsidR="00167EEF" w:rsidRPr="00167EEF">
        <w:t>compliance within the system, ensuring adherence to central bank regulations</w:t>
      </w:r>
      <w:r w:rsidR="00167EEF" w:rsidRPr="00167EEF" w:rsidDel="00167EEF">
        <w:t xml:space="preserve"> </w:t>
      </w:r>
    </w:p>
    <w:p w14:paraId="778A8EBC" w14:textId="0022DFBB" w:rsidR="00636EDB" w:rsidRDefault="00636EDB" w:rsidP="007F6A7E">
      <w:pPr>
        <w:pStyle w:val="ListParagraph"/>
        <w:numPr>
          <w:ilvl w:val="0"/>
          <w:numId w:val="15"/>
        </w:numPr>
      </w:pPr>
      <w:r>
        <w:t xml:space="preserve">Effectively </w:t>
      </w:r>
      <w:r w:rsidR="00BE297A">
        <w:t>redesigned</w:t>
      </w:r>
      <w:r w:rsidR="005B35AE">
        <w:t xml:space="preserve"> processes</w:t>
      </w:r>
      <w:r>
        <w:t xml:space="preserve"> workflows </w:t>
      </w:r>
      <w:r w:rsidR="0094668D">
        <w:t xml:space="preserve">to ensure </w:t>
      </w:r>
      <w:r w:rsidR="005B35AE">
        <w:t xml:space="preserve">their </w:t>
      </w:r>
      <w:r w:rsidR="0094668D">
        <w:t>complet</w:t>
      </w:r>
      <w:r w:rsidR="005B35AE">
        <w:t>ion</w:t>
      </w:r>
      <w:r w:rsidR="0094668D">
        <w:t xml:space="preserve"> within 24h from time of submission</w:t>
      </w:r>
    </w:p>
    <w:p w14:paraId="542C51F8" w14:textId="3467366D" w:rsidR="009867CB" w:rsidRDefault="009867CB" w:rsidP="009867CB">
      <w:pPr>
        <w:pStyle w:val="ListParagraph"/>
        <w:numPr>
          <w:ilvl w:val="0"/>
          <w:numId w:val="15"/>
        </w:numPr>
      </w:pPr>
      <w:r>
        <w:t>Wr</w:t>
      </w:r>
      <w:r w:rsidR="00FA03D9">
        <w:t>ote</w:t>
      </w:r>
      <w:r>
        <w:t xml:space="preserve"> and review</w:t>
      </w:r>
      <w:r w:rsidR="005B35AE">
        <w:t>ed</w:t>
      </w:r>
      <w:r>
        <w:t xml:space="preserve"> code for the </w:t>
      </w:r>
      <w:r w:rsidR="000B232C">
        <w:t>ASP</w:t>
      </w:r>
      <w:r w:rsidR="0050756D">
        <w:t>.NET</w:t>
      </w:r>
      <w:r w:rsidR="000B232C">
        <w:t xml:space="preserve"> Core</w:t>
      </w:r>
      <w:r w:rsidR="0050756D">
        <w:t xml:space="preserve"> </w:t>
      </w:r>
      <w:r>
        <w:t>web application</w:t>
      </w:r>
      <w:r w:rsidR="00752858">
        <w:t xml:space="preserve"> and </w:t>
      </w:r>
      <w:r w:rsidR="0050756D">
        <w:t>its</w:t>
      </w:r>
      <w:r w:rsidR="00326AAE">
        <w:t xml:space="preserve"> </w:t>
      </w:r>
      <w:r w:rsidR="00FA03D9">
        <w:t>integration</w:t>
      </w:r>
      <w:r>
        <w:t xml:space="preserve"> with the core-banking </w:t>
      </w:r>
      <w:r w:rsidR="00752858">
        <w:t>and</w:t>
      </w:r>
      <w:r w:rsidR="0050756D">
        <w:t xml:space="preserve"> </w:t>
      </w:r>
      <w:r w:rsidR="00752858">
        <w:t>relevant systems</w:t>
      </w:r>
    </w:p>
    <w:p w14:paraId="26EB8720" w14:textId="700F7B93" w:rsidR="005749D1" w:rsidRPr="008F4128" w:rsidRDefault="002B4BEF" w:rsidP="008E1FDB">
      <w:pPr>
        <w:pStyle w:val="ListParagraph"/>
        <w:numPr>
          <w:ilvl w:val="0"/>
          <w:numId w:val="15"/>
        </w:numPr>
      </w:pPr>
      <w:r>
        <w:t>Resolve</w:t>
      </w:r>
      <w:r w:rsidR="00FA03D9">
        <w:t>d</w:t>
      </w:r>
      <w:r>
        <w:t xml:space="preserve"> all production </w:t>
      </w:r>
      <w:r w:rsidR="003B05A9">
        <w:t xml:space="preserve">issues </w:t>
      </w:r>
    </w:p>
    <w:p w14:paraId="1B81B689" w14:textId="77777777" w:rsidR="004C1DA9" w:rsidRDefault="004C1DA9" w:rsidP="00390248"/>
    <w:p w14:paraId="5A447438" w14:textId="2C63A7DE" w:rsidR="004C1DA9" w:rsidRPr="0070176A" w:rsidRDefault="008F4128" w:rsidP="004C1DA9">
      <w:r>
        <w:t>July 2020 – February 202</w:t>
      </w:r>
      <w:r w:rsidR="0044020B">
        <w:t>2</w:t>
      </w:r>
    </w:p>
    <w:p w14:paraId="2A9CFC86" w14:textId="46F6E78B" w:rsidR="008F4128" w:rsidRPr="008F4128" w:rsidRDefault="008F4128" w:rsidP="0048291D">
      <w:pPr>
        <w:pStyle w:val="Heading1"/>
        <w:rPr>
          <w:szCs w:val="16"/>
        </w:rPr>
      </w:pPr>
      <w:r w:rsidRPr="008C73A0">
        <w:rPr>
          <w:b w:val="0"/>
          <w:bCs w:val="0"/>
        </w:rPr>
        <w:t xml:space="preserve">Contractor Software </w:t>
      </w:r>
      <w:r w:rsidR="00892BAA" w:rsidRPr="008C73A0">
        <w:rPr>
          <w:b w:val="0"/>
          <w:bCs w:val="0"/>
        </w:rPr>
        <w:t>Developer</w:t>
      </w:r>
      <w:r w:rsidR="008C73A0">
        <w:rPr>
          <w:b w:val="0"/>
          <w:bCs w:val="0"/>
        </w:rPr>
        <w:t xml:space="preserve"> 40h/week</w:t>
      </w:r>
      <w:r w:rsidRPr="008C73A0">
        <w:rPr>
          <w:b w:val="0"/>
          <w:bCs w:val="0"/>
        </w:rPr>
        <w:t>,</w:t>
      </w:r>
      <w:r w:rsidR="008C73A0">
        <w:t xml:space="preserve"> </w:t>
      </w:r>
      <w:r w:rsidRPr="008C73A0">
        <w:rPr>
          <w:rStyle w:val="Italics"/>
          <w:b/>
          <w:bCs w:val="0"/>
        </w:rPr>
        <w:t>Standard Bank</w:t>
      </w:r>
      <w:r w:rsidR="005A505F" w:rsidRPr="008C73A0">
        <w:rPr>
          <w:rStyle w:val="Italics"/>
          <w:b/>
          <w:bCs w:val="0"/>
        </w:rPr>
        <w:t xml:space="preserve">, </w:t>
      </w:r>
      <w:proofErr w:type="spellStart"/>
      <w:r w:rsidRPr="008C73A0">
        <w:rPr>
          <w:rStyle w:val="Italics"/>
          <w:b/>
          <w:bCs w:val="0"/>
        </w:rPr>
        <w:t>Moçambique</w:t>
      </w:r>
      <w:proofErr w:type="spellEnd"/>
      <w:r w:rsidR="004C1DA9" w:rsidRPr="004C1DA9">
        <w:t xml:space="preserve"> </w:t>
      </w:r>
    </w:p>
    <w:p w14:paraId="40D2DD2F" w14:textId="004B47BA" w:rsidR="0048291D" w:rsidRDefault="00B6490B" w:rsidP="0048291D">
      <w:pPr>
        <w:pStyle w:val="ListParagraph"/>
        <w:numPr>
          <w:ilvl w:val="0"/>
          <w:numId w:val="18"/>
        </w:numPr>
      </w:pPr>
      <w:r w:rsidRPr="00B6490B">
        <w:t xml:space="preserve">Streamlined bill payments for essential services (water, electricity, internet, taxes), driving convenience and accessibility </w:t>
      </w:r>
      <w:r w:rsidR="00A4075E">
        <w:t>to</w:t>
      </w:r>
      <w:r w:rsidRPr="00B6490B">
        <w:t xml:space="preserve"> more than 50 thousand of Standard Bank</w:t>
      </w:r>
      <w:r w:rsidR="00A4075E">
        <w:rPr>
          <w:lang w:val="en-GB"/>
        </w:rPr>
        <w:t>’</w:t>
      </w:r>
      <w:r w:rsidRPr="00B6490B">
        <w:t>s</w:t>
      </w:r>
      <w:r w:rsidR="005C0581">
        <w:t xml:space="preserve"> active</w:t>
      </w:r>
      <w:r w:rsidRPr="00B6490B">
        <w:t xml:space="preserve"> mobile and web app users</w:t>
      </w:r>
    </w:p>
    <w:p w14:paraId="5A8FB357" w14:textId="45017118" w:rsidR="0048291D" w:rsidRDefault="00D41708" w:rsidP="000C54D6">
      <w:pPr>
        <w:pStyle w:val="ListParagraph"/>
        <w:numPr>
          <w:ilvl w:val="0"/>
          <w:numId w:val="19"/>
        </w:numPr>
      </w:pPr>
      <w:r>
        <w:t xml:space="preserve">Ensured </w:t>
      </w:r>
      <w:r w:rsidR="00D62880">
        <w:t xml:space="preserve">alignment of the </w:t>
      </w:r>
      <w:r w:rsidR="000239A8">
        <w:t>project</w:t>
      </w:r>
      <w:r w:rsidR="000239A8">
        <w:rPr>
          <w:lang w:val="en-GB"/>
        </w:rPr>
        <w:t>’s</w:t>
      </w:r>
      <w:r w:rsidR="00D62880">
        <w:rPr>
          <w:lang w:val="en-GB"/>
        </w:rPr>
        <w:t xml:space="preserve"> solution design with the overall architecture principles of </w:t>
      </w:r>
      <w:r w:rsidR="00D62880" w:rsidRPr="00D62880">
        <w:rPr>
          <w:lang w:val="en-GB"/>
        </w:rPr>
        <w:t>Standard Bank</w:t>
      </w:r>
    </w:p>
    <w:p w14:paraId="51047226" w14:textId="53F015EF" w:rsidR="004D375A" w:rsidRDefault="004D375A" w:rsidP="0048291D">
      <w:pPr>
        <w:pStyle w:val="ListParagraph"/>
        <w:numPr>
          <w:ilvl w:val="0"/>
          <w:numId w:val="19"/>
        </w:numPr>
      </w:pPr>
      <w:r w:rsidRPr="004D375A">
        <w:t>Collaborated with financial and banking specialists to design and implement efficient transaction handling procedures</w:t>
      </w:r>
    </w:p>
    <w:p w14:paraId="7D181619" w14:textId="7BE215FB" w:rsidR="0044020B" w:rsidRDefault="0048291D" w:rsidP="0044020B">
      <w:pPr>
        <w:pStyle w:val="ListParagraph"/>
        <w:numPr>
          <w:ilvl w:val="0"/>
          <w:numId w:val="19"/>
        </w:numPr>
      </w:pPr>
      <w:r>
        <w:t>Wr</w:t>
      </w:r>
      <w:r w:rsidR="00CB086B">
        <w:t>ote</w:t>
      </w:r>
      <w:r>
        <w:t xml:space="preserve"> and review</w:t>
      </w:r>
      <w:r w:rsidR="00CB086B">
        <w:t>ed</w:t>
      </w:r>
      <w:r>
        <w:t xml:space="preserve"> Java code to integrate </w:t>
      </w:r>
      <w:r w:rsidR="00CB086B">
        <w:t xml:space="preserve">Standard Bank’s core-banking, mobile and web apps </w:t>
      </w:r>
      <w:r>
        <w:t>with the providers systems</w:t>
      </w:r>
    </w:p>
    <w:p w14:paraId="6959B9DD" w14:textId="0B4CCDD8" w:rsidR="0044020B" w:rsidRDefault="001E26CE" w:rsidP="0044020B">
      <w:pPr>
        <w:pStyle w:val="ListParagraph"/>
        <w:numPr>
          <w:ilvl w:val="0"/>
          <w:numId w:val="18"/>
        </w:numPr>
      </w:pPr>
      <w:r>
        <w:t xml:space="preserve">Led </w:t>
      </w:r>
      <w:r w:rsidR="00944378">
        <w:t xml:space="preserve">the </w:t>
      </w:r>
      <w:r w:rsidR="00211831">
        <w:t>integration of a platform</w:t>
      </w:r>
      <w:r w:rsidR="001A47AF">
        <w:t xml:space="preserve"> for</w:t>
      </w:r>
      <w:r w:rsidR="00211831">
        <w:t xml:space="preserve"> management of prepaid and credit cards</w:t>
      </w:r>
    </w:p>
    <w:p w14:paraId="04C17F26" w14:textId="62338F74" w:rsidR="00D30C71" w:rsidRDefault="00D30C71" w:rsidP="0044020B">
      <w:pPr>
        <w:pStyle w:val="ListParagraph"/>
        <w:numPr>
          <w:ilvl w:val="0"/>
          <w:numId w:val="20"/>
        </w:numPr>
      </w:pPr>
      <w:r w:rsidRPr="00D30C71">
        <w:t>Built strong relationships with key contacts at the cards management platform provider, VISA, and the Central Bank, ensuring efficient problem resolution and ongoing collaboration</w:t>
      </w:r>
    </w:p>
    <w:p w14:paraId="5953FF7A" w14:textId="55EC382A" w:rsidR="0044020B" w:rsidRDefault="001E26CE" w:rsidP="00BB66DC">
      <w:pPr>
        <w:pStyle w:val="ListParagraph"/>
        <w:numPr>
          <w:ilvl w:val="0"/>
          <w:numId w:val="20"/>
        </w:numPr>
      </w:pPr>
      <w:r>
        <w:t>Wrote</w:t>
      </w:r>
      <w:r w:rsidR="0044020B">
        <w:t xml:space="preserve"> and review</w:t>
      </w:r>
      <w:r>
        <w:t>ed</w:t>
      </w:r>
      <w:r w:rsidR="0044020B">
        <w:t xml:space="preserve"> Java EE code to integrate </w:t>
      </w:r>
      <w:r w:rsidR="00D30C71">
        <w:t>Standard Bank</w:t>
      </w:r>
      <w:r w:rsidR="00D30C71">
        <w:rPr>
          <w:lang w:val="en-GB"/>
        </w:rPr>
        <w:t>’s core banking</w:t>
      </w:r>
      <w:r w:rsidR="00202242">
        <w:rPr>
          <w:lang w:val="en-GB"/>
        </w:rPr>
        <w:t xml:space="preserve"> </w:t>
      </w:r>
      <w:r w:rsidR="0044020B">
        <w:t>systems with the provider’s platform</w:t>
      </w:r>
      <w:r w:rsidR="00202242">
        <w:t xml:space="preserve">, mobile and web banking apps. </w:t>
      </w:r>
      <w:r w:rsidR="00711DC4">
        <w:t>Allowing customers to view bala</w:t>
      </w:r>
      <w:r w:rsidR="004705F0">
        <w:t>nce</w:t>
      </w:r>
      <w:r w:rsidR="00BB66DC">
        <w:t xml:space="preserve"> and statements</w:t>
      </w:r>
      <w:r w:rsidR="004705F0">
        <w:t>, repay loans in advance</w:t>
      </w:r>
      <w:r w:rsidR="00BA422D">
        <w:t>, and</w:t>
      </w:r>
      <w:r w:rsidR="002D3CB4">
        <w:t xml:space="preserve"> </w:t>
      </w:r>
      <w:r w:rsidR="00BB66DC">
        <w:t>load their prepaid cards with money from their bank accounts</w:t>
      </w:r>
    </w:p>
    <w:p w14:paraId="1A949170" w14:textId="77777777" w:rsidR="00A4075E" w:rsidRDefault="00A4075E" w:rsidP="00A4075E"/>
    <w:p w14:paraId="4A2D401E" w14:textId="77777777" w:rsidR="00CB4A94" w:rsidRDefault="00CB4A94" w:rsidP="00A4075E"/>
    <w:p w14:paraId="6C469154" w14:textId="63465C40" w:rsidR="0044020B" w:rsidRDefault="004D1E7C" w:rsidP="0044020B">
      <w:pPr>
        <w:pStyle w:val="ListParagraph"/>
        <w:numPr>
          <w:ilvl w:val="0"/>
          <w:numId w:val="20"/>
        </w:numPr>
      </w:pPr>
      <w:r>
        <w:t xml:space="preserve">Configure the </w:t>
      </w:r>
      <w:r w:rsidR="00A4075E">
        <w:t>s</w:t>
      </w:r>
      <w:r>
        <w:t>hared drives to deliver the daily, weekly, and monthly reports</w:t>
      </w:r>
      <w:r w:rsidR="003E1637">
        <w:t xml:space="preserve"> from the providers platform</w:t>
      </w:r>
      <w:r>
        <w:t xml:space="preserve"> to the teams of interest</w:t>
      </w:r>
    </w:p>
    <w:p w14:paraId="056981DC" w14:textId="77777777" w:rsidR="00A51692" w:rsidRDefault="00A51692" w:rsidP="00A51692">
      <w:pPr>
        <w:pStyle w:val="ListParagraph"/>
        <w:ind w:left="1440"/>
      </w:pPr>
    </w:p>
    <w:p w14:paraId="539860F8" w14:textId="0C080342" w:rsidR="004C1DA9" w:rsidRPr="0070176A" w:rsidRDefault="008F4128" w:rsidP="004C1DA9">
      <w:r>
        <w:t>October 2017 – July 20</w:t>
      </w:r>
      <w:r w:rsidR="000C0019">
        <w:t>20</w:t>
      </w:r>
    </w:p>
    <w:p w14:paraId="25FB44C5" w14:textId="6DF12E5D" w:rsidR="004D1E7C" w:rsidRDefault="008F4128" w:rsidP="004D1E7C">
      <w:pPr>
        <w:pStyle w:val="Heading1"/>
      </w:pPr>
      <w:r w:rsidRPr="00750526">
        <w:rPr>
          <w:b w:val="0"/>
          <w:bCs w:val="0"/>
        </w:rPr>
        <w:t xml:space="preserve">Software </w:t>
      </w:r>
      <w:r w:rsidR="00892BAA" w:rsidRPr="00750526">
        <w:rPr>
          <w:b w:val="0"/>
          <w:bCs w:val="0"/>
        </w:rPr>
        <w:t>Developer</w:t>
      </w:r>
      <w:r w:rsidRPr="00750526">
        <w:rPr>
          <w:b w:val="0"/>
          <w:bCs w:val="0"/>
        </w:rPr>
        <w:t>,</w:t>
      </w:r>
      <w:r w:rsidR="004C1DA9" w:rsidRPr="004C1DA9">
        <w:t xml:space="preserve"> </w:t>
      </w:r>
      <w:r w:rsidRPr="00750526">
        <w:rPr>
          <w:rStyle w:val="Italics"/>
          <w:b/>
          <w:bCs w:val="0"/>
        </w:rPr>
        <w:t xml:space="preserve">Lotus Computers </w:t>
      </w:r>
      <w:proofErr w:type="spellStart"/>
      <w:r w:rsidRPr="00750526">
        <w:rPr>
          <w:rStyle w:val="Italics"/>
          <w:b/>
          <w:bCs w:val="0"/>
        </w:rPr>
        <w:t>Lda</w:t>
      </w:r>
      <w:proofErr w:type="spellEnd"/>
      <w:r w:rsidR="005A505F" w:rsidRPr="00750526">
        <w:rPr>
          <w:rStyle w:val="Italics"/>
          <w:b/>
          <w:bCs w:val="0"/>
        </w:rPr>
        <w:t>.,</w:t>
      </w:r>
      <w:r w:rsidRPr="00750526">
        <w:rPr>
          <w:rStyle w:val="Italics"/>
          <w:b/>
          <w:bCs w:val="0"/>
        </w:rPr>
        <w:t xml:space="preserve"> </w:t>
      </w:r>
      <w:proofErr w:type="spellStart"/>
      <w:r w:rsidRPr="00750526">
        <w:rPr>
          <w:rStyle w:val="Italics"/>
          <w:b/>
          <w:bCs w:val="0"/>
        </w:rPr>
        <w:t>Moçambique</w:t>
      </w:r>
      <w:proofErr w:type="spellEnd"/>
      <w:r w:rsidR="004C1DA9" w:rsidRPr="004C1DA9">
        <w:t xml:space="preserve"> </w:t>
      </w:r>
    </w:p>
    <w:p w14:paraId="2BEC2701" w14:textId="32B5ED7C" w:rsidR="004C1DA9" w:rsidRDefault="00C3090B" w:rsidP="004D1E7C">
      <w:pPr>
        <w:pStyle w:val="ListParagraph"/>
        <w:numPr>
          <w:ilvl w:val="0"/>
          <w:numId w:val="21"/>
        </w:numPr>
      </w:pPr>
      <w:r w:rsidRPr="00C3090B">
        <w:t>Drove end-to-end software development for public sector projects, partnering seamlessly with a single teammate to manage all SDLC phases</w:t>
      </w:r>
    </w:p>
    <w:p w14:paraId="26920F0B" w14:textId="62A6C5B0" w:rsidR="004D1E7C" w:rsidRDefault="004D1E7C" w:rsidP="004D1E7C">
      <w:pPr>
        <w:pStyle w:val="ListParagraph"/>
        <w:numPr>
          <w:ilvl w:val="0"/>
          <w:numId w:val="22"/>
        </w:numPr>
      </w:pPr>
      <w:r>
        <w:t>Gather</w:t>
      </w:r>
      <w:r w:rsidR="00C3090B">
        <w:t>ed</w:t>
      </w:r>
      <w:r>
        <w:t xml:space="preserve"> requirements</w:t>
      </w:r>
    </w:p>
    <w:p w14:paraId="3581C004" w14:textId="32FAE5C0" w:rsidR="004D1E7C" w:rsidRDefault="004D1E7C" w:rsidP="004D1E7C">
      <w:pPr>
        <w:pStyle w:val="ListParagraph"/>
        <w:numPr>
          <w:ilvl w:val="0"/>
          <w:numId w:val="22"/>
        </w:numPr>
      </w:pPr>
      <w:r>
        <w:t>Elaborate</w:t>
      </w:r>
      <w:r w:rsidR="00C3090B">
        <w:t>d</w:t>
      </w:r>
      <w:r>
        <w:t xml:space="preserve"> design documents</w:t>
      </w:r>
    </w:p>
    <w:p w14:paraId="247CF892" w14:textId="5E4CD768" w:rsidR="004D1E7C" w:rsidRDefault="004D1E7C" w:rsidP="004D1E7C">
      <w:pPr>
        <w:pStyle w:val="ListParagraph"/>
        <w:numPr>
          <w:ilvl w:val="0"/>
          <w:numId w:val="22"/>
        </w:numPr>
      </w:pPr>
      <w:r>
        <w:t>Wr</w:t>
      </w:r>
      <w:r w:rsidR="00C3090B">
        <w:t>o</w:t>
      </w:r>
      <w:r>
        <w:t>te and review</w:t>
      </w:r>
      <w:r w:rsidR="00C3090B">
        <w:t>ed</w:t>
      </w:r>
      <w:r>
        <w:t xml:space="preserve"> .NET </w:t>
      </w:r>
      <w:r w:rsidR="00C3090B">
        <w:t>and JavaScript code</w:t>
      </w:r>
    </w:p>
    <w:p w14:paraId="470BCE5D" w14:textId="28D51B54" w:rsidR="004D1E7C" w:rsidRDefault="004D1E7C" w:rsidP="004D1E7C">
      <w:pPr>
        <w:pStyle w:val="ListParagraph"/>
        <w:numPr>
          <w:ilvl w:val="0"/>
          <w:numId w:val="22"/>
        </w:numPr>
      </w:pPr>
      <w:r>
        <w:t>Create</w:t>
      </w:r>
      <w:r w:rsidR="00C3090B">
        <w:t>d</w:t>
      </w:r>
      <w:r>
        <w:t xml:space="preserve"> MSSQL databases</w:t>
      </w:r>
    </w:p>
    <w:p w14:paraId="21DB2BDD" w14:textId="12862356" w:rsidR="004D1E7C" w:rsidRDefault="004D1E7C" w:rsidP="004D1E7C">
      <w:pPr>
        <w:pStyle w:val="ListParagraph"/>
        <w:numPr>
          <w:ilvl w:val="0"/>
          <w:numId w:val="22"/>
        </w:numPr>
      </w:pPr>
      <w:r>
        <w:t>Manage</w:t>
      </w:r>
      <w:r w:rsidR="00C3090B">
        <w:t>d</w:t>
      </w:r>
      <w:r>
        <w:t xml:space="preserve"> production and testing Windows environments</w:t>
      </w:r>
    </w:p>
    <w:p w14:paraId="13D28A67" w14:textId="40A22E40" w:rsidR="004D1E7C" w:rsidRDefault="004D1E7C" w:rsidP="004D1E7C">
      <w:pPr>
        <w:pStyle w:val="ListParagraph"/>
        <w:numPr>
          <w:ilvl w:val="0"/>
          <w:numId w:val="22"/>
        </w:numPr>
      </w:pPr>
      <w:r>
        <w:t>Support</w:t>
      </w:r>
      <w:r w:rsidR="00C3090B">
        <w:t>ed</w:t>
      </w:r>
      <w:r>
        <w:t xml:space="preserve"> users</w:t>
      </w:r>
    </w:p>
    <w:p w14:paraId="18380165" w14:textId="77777777" w:rsidR="008F4128" w:rsidRDefault="008F4128" w:rsidP="004C1DA9"/>
    <w:p w14:paraId="652BD104" w14:textId="4D8734D5" w:rsidR="008F4128" w:rsidRPr="0070176A" w:rsidRDefault="008F4128" w:rsidP="008F4128">
      <w:r>
        <w:t>February 2017 – July 2017</w:t>
      </w:r>
      <w:r w:rsidRPr="0070176A">
        <w:t xml:space="preserve"> </w:t>
      </w:r>
    </w:p>
    <w:p w14:paraId="5CFE7F3C" w14:textId="5D7D9C4E" w:rsidR="008F4128" w:rsidRPr="004C1DA9" w:rsidRDefault="008F4128" w:rsidP="008F4128">
      <w:pPr>
        <w:pStyle w:val="Heading1"/>
      </w:pPr>
      <w:r>
        <w:t xml:space="preserve">Software </w:t>
      </w:r>
      <w:r w:rsidR="004D1E7C">
        <w:t>Developer</w:t>
      </w:r>
      <w:r>
        <w:t>,</w:t>
      </w:r>
      <w:r w:rsidRPr="004C1DA9">
        <w:t xml:space="preserve"> </w:t>
      </w:r>
      <w:r w:rsidRPr="008F4128">
        <w:rPr>
          <w:rStyle w:val="Italics"/>
        </w:rPr>
        <w:t xml:space="preserve">Instituto de </w:t>
      </w:r>
      <w:proofErr w:type="spellStart"/>
      <w:r w:rsidRPr="008F4128">
        <w:rPr>
          <w:rStyle w:val="Italics"/>
        </w:rPr>
        <w:t>Tecnologia</w:t>
      </w:r>
      <w:proofErr w:type="spellEnd"/>
      <w:r w:rsidRPr="008F4128">
        <w:rPr>
          <w:rStyle w:val="Italics"/>
        </w:rPr>
        <w:t xml:space="preserve"> de </w:t>
      </w:r>
      <w:proofErr w:type="spellStart"/>
      <w:r w:rsidRPr="008F4128">
        <w:rPr>
          <w:rStyle w:val="Italics"/>
        </w:rPr>
        <w:t>Informação</w:t>
      </w:r>
      <w:proofErr w:type="spellEnd"/>
      <w:r w:rsidRPr="008F4128">
        <w:rPr>
          <w:rStyle w:val="Italics"/>
        </w:rPr>
        <w:t xml:space="preserve"> e </w:t>
      </w:r>
      <w:proofErr w:type="spellStart"/>
      <w:r w:rsidRPr="008F4128">
        <w:rPr>
          <w:rStyle w:val="Italics"/>
        </w:rPr>
        <w:t>Serviços</w:t>
      </w:r>
      <w:proofErr w:type="spellEnd"/>
      <w:r w:rsidRPr="008F4128">
        <w:rPr>
          <w:rStyle w:val="Italics"/>
        </w:rPr>
        <w:t xml:space="preserve"> </w:t>
      </w:r>
      <w:proofErr w:type="spellStart"/>
      <w:r w:rsidRPr="008F4128">
        <w:rPr>
          <w:rStyle w:val="Italics"/>
        </w:rPr>
        <w:t>Lda</w:t>
      </w:r>
      <w:proofErr w:type="spellEnd"/>
      <w:r w:rsidRPr="008F4128">
        <w:rPr>
          <w:rStyle w:val="Italics"/>
        </w:rPr>
        <w:t>.</w:t>
      </w:r>
      <w:r w:rsidR="005A505F">
        <w:rPr>
          <w:rStyle w:val="Italics"/>
        </w:rPr>
        <w:t>,</w:t>
      </w:r>
      <w:r w:rsidRPr="008F4128">
        <w:rPr>
          <w:rStyle w:val="Italics"/>
        </w:rPr>
        <w:t xml:space="preserve"> </w:t>
      </w:r>
      <w:proofErr w:type="spellStart"/>
      <w:r w:rsidRPr="008F4128">
        <w:rPr>
          <w:rStyle w:val="Italics"/>
        </w:rPr>
        <w:t>Moçambique</w:t>
      </w:r>
      <w:proofErr w:type="spellEnd"/>
    </w:p>
    <w:p w14:paraId="2BBB6363" w14:textId="1A7381E1" w:rsidR="004D1E7C" w:rsidRDefault="00FE2060" w:rsidP="004D1E7C">
      <w:pPr>
        <w:pStyle w:val="ListParagraph"/>
        <w:numPr>
          <w:ilvl w:val="0"/>
          <w:numId w:val="21"/>
        </w:numPr>
      </w:pPr>
      <w:r w:rsidRPr="00FE2060">
        <w:t xml:space="preserve">Collaborated closely with stakeholders in two libraries to understand their needs and </w:t>
      </w:r>
      <w:r w:rsidR="00346211">
        <w:t>create a</w:t>
      </w:r>
      <w:r w:rsidRPr="00FE2060">
        <w:t xml:space="preserve"> platform to their unique operational requirements</w:t>
      </w:r>
    </w:p>
    <w:p w14:paraId="45FFCA72" w14:textId="0BF61D8D" w:rsidR="004D1E7C" w:rsidRDefault="00346211" w:rsidP="004D1E7C">
      <w:pPr>
        <w:pStyle w:val="ListParagraph"/>
        <w:numPr>
          <w:ilvl w:val="0"/>
          <w:numId w:val="22"/>
        </w:numPr>
      </w:pPr>
      <w:r>
        <w:t>Wrote</w:t>
      </w:r>
      <w:r w:rsidR="003E1637">
        <w:t xml:space="preserve"> and review</w:t>
      </w:r>
      <w:r>
        <w:t>ed</w:t>
      </w:r>
      <w:r w:rsidR="003E1637">
        <w:t xml:space="preserve"> ASP.NET and JavaScript code</w:t>
      </w:r>
    </w:p>
    <w:p w14:paraId="7397F29C" w14:textId="7882D4A1" w:rsidR="003E1637" w:rsidRDefault="003E1637" w:rsidP="004D1E7C">
      <w:pPr>
        <w:pStyle w:val="ListParagraph"/>
        <w:numPr>
          <w:ilvl w:val="0"/>
          <w:numId w:val="22"/>
        </w:numPr>
      </w:pPr>
      <w:r>
        <w:t>Support</w:t>
      </w:r>
      <w:r w:rsidR="00346211">
        <w:t>ed</w:t>
      </w:r>
      <w:r>
        <w:t xml:space="preserve"> testing</w:t>
      </w:r>
    </w:p>
    <w:p w14:paraId="56E0E114" w14:textId="7938F5CB" w:rsidR="00346211" w:rsidRDefault="003E1637" w:rsidP="00346211">
      <w:pPr>
        <w:pStyle w:val="ListParagraph"/>
        <w:numPr>
          <w:ilvl w:val="0"/>
          <w:numId w:val="22"/>
        </w:numPr>
      </w:pPr>
      <w:r>
        <w:t>Support</w:t>
      </w:r>
      <w:r w:rsidR="00346211">
        <w:t>ed</w:t>
      </w:r>
      <w:r>
        <w:t xml:space="preserve"> users</w:t>
      </w:r>
    </w:p>
    <w:p w14:paraId="6E113F06" w14:textId="77777777" w:rsidR="00346211" w:rsidRPr="004C1DA9" w:rsidRDefault="00346211" w:rsidP="00346211">
      <w:pPr>
        <w:pStyle w:val="ListParagraph"/>
        <w:ind w:left="1440"/>
      </w:pPr>
    </w:p>
    <w:p w14:paraId="34573904" w14:textId="6A775476" w:rsidR="004C1DA9" w:rsidRDefault="0042043B" w:rsidP="00750526">
      <w:pPr>
        <w:pStyle w:val="Subtitle"/>
      </w:pPr>
      <w:sdt>
        <w:sdtPr>
          <w:id w:val="1080101502"/>
          <w:placeholder>
            <w:docPart w:val="B5903FEA08C44A52B40FAEF76F7DD41A"/>
          </w:placeholder>
          <w:temporary/>
          <w:showingPlcHdr/>
          <w15:appearance w15:val="hidden"/>
        </w:sdtPr>
        <w:sdtEndPr/>
        <w:sdtContent>
          <w:r w:rsidR="004C1DA9" w:rsidRPr="004C1DA9">
            <w:t>education</w:t>
          </w:r>
        </w:sdtContent>
      </w:sdt>
    </w:p>
    <w:p w14:paraId="1B2435B5" w14:textId="77777777" w:rsidR="00CB4A94" w:rsidRPr="00CB4A94" w:rsidRDefault="00CB4A94" w:rsidP="00CB4A94"/>
    <w:p w14:paraId="7BA83625" w14:textId="672A7F62" w:rsidR="008F4128" w:rsidRDefault="00A20BF5" w:rsidP="005A505F">
      <w:pPr>
        <w:pStyle w:val="Heading2"/>
        <w:rPr>
          <w:rStyle w:val="NotBold"/>
        </w:rPr>
      </w:pPr>
      <w:r w:rsidRPr="00A20BF5">
        <w:rPr>
          <w:b w:val="0"/>
          <w:bCs/>
        </w:rPr>
        <w:t>Bachelor’s degree</w:t>
      </w:r>
      <w:r>
        <w:rPr>
          <w:b w:val="0"/>
          <w:bCs/>
        </w:rPr>
        <w:t xml:space="preserve"> in </w:t>
      </w:r>
      <w:r>
        <w:rPr>
          <w:rStyle w:val="NotBold"/>
        </w:rPr>
        <w:t>software engineering</w:t>
      </w:r>
      <w:r w:rsidR="00D40D64">
        <w:rPr>
          <w:rStyle w:val="NotBold"/>
        </w:rPr>
        <w:t xml:space="preserve"> (2 out of 4 years completed)</w:t>
      </w:r>
      <w:r w:rsidR="008F4128">
        <w:rPr>
          <w:rStyle w:val="NotBold"/>
        </w:rPr>
        <w:t xml:space="preserve">, </w:t>
      </w:r>
      <w:proofErr w:type="spellStart"/>
      <w:r w:rsidR="008F4128" w:rsidRPr="00A20BF5">
        <w:rPr>
          <w:rStyle w:val="NotBold"/>
          <w:b/>
          <w:bCs/>
        </w:rPr>
        <w:t>Universidade</w:t>
      </w:r>
      <w:proofErr w:type="spellEnd"/>
      <w:r w:rsidR="008F4128" w:rsidRPr="00A20BF5">
        <w:rPr>
          <w:rStyle w:val="NotBold"/>
          <w:b/>
          <w:bCs/>
        </w:rPr>
        <w:t xml:space="preserve"> São Tomás de </w:t>
      </w:r>
      <w:proofErr w:type="spellStart"/>
      <w:r w:rsidR="008F4128" w:rsidRPr="00A20BF5">
        <w:rPr>
          <w:rStyle w:val="NotBold"/>
          <w:b/>
          <w:bCs/>
        </w:rPr>
        <w:t>Moçambique</w:t>
      </w:r>
      <w:proofErr w:type="spellEnd"/>
      <w:r w:rsidR="008F4128" w:rsidRPr="008F4128">
        <w:t xml:space="preserve"> </w:t>
      </w:r>
    </w:p>
    <w:p w14:paraId="19ECA397" w14:textId="56E4E1C2" w:rsidR="008F4128" w:rsidRDefault="005A505F" w:rsidP="008F4128">
      <w:r w:rsidRPr="00A20BF5">
        <w:t>Postsecondary technical degree</w:t>
      </w:r>
      <w:r w:rsidR="00A20BF5">
        <w:rPr>
          <w:b/>
          <w:bCs/>
        </w:rPr>
        <w:t xml:space="preserve"> </w:t>
      </w:r>
      <w:r w:rsidR="00A20BF5">
        <w:t>in</w:t>
      </w:r>
      <w:r>
        <w:t xml:space="preserve"> </w:t>
      </w:r>
      <w:r w:rsidR="00252C46">
        <w:t>c</w:t>
      </w:r>
      <w:r>
        <w:t xml:space="preserve">omputing, </w:t>
      </w:r>
      <w:r w:rsidRPr="00A20BF5">
        <w:rPr>
          <w:b/>
          <w:bCs/>
        </w:rPr>
        <w:t xml:space="preserve">Instituto de </w:t>
      </w:r>
      <w:proofErr w:type="spellStart"/>
      <w:r w:rsidRPr="00A20BF5">
        <w:rPr>
          <w:b/>
          <w:bCs/>
        </w:rPr>
        <w:t>Transportes</w:t>
      </w:r>
      <w:proofErr w:type="spellEnd"/>
      <w:r w:rsidRPr="00A20BF5">
        <w:rPr>
          <w:b/>
          <w:bCs/>
        </w:rPr>
        <w:t xml:space="preserve"> e </w:t>
      </w:r>
      <w:proofErr w:type="spellStart"/>
      <w:r w:rsidRPr="00A20BF5">
        <w:rPr>
          <w:b/>
          <w:bCs/>
        </w:rPr>
        <w:t>Comunicação</w:t>
      </w:r>
      <w:proofErr w:type="spellEnd"/>
    </w:p>
    <w:p w14:paraId="264C9034" w14:textId="77777777" w:rsidR="008F4128" w:rsidRDefault="008F4128" w:rsidP="008F4128"/>
    <w:p w14:paraId="1350F6FF" w14:textId="77777777" w:rsidR="004C1DA9" w:rsidRDefault="0042043B" w:rsidP="004C1DA9">
      <w:pPr>
        <w:pStyle w:val="Subtitle"/>
      </w:pPr>
      <w:sdt>
        <w:sdtPr>
          <w:id w:val="872966174"/>
          <w:placeholder>
            <w:docPart w:val="19EF49623D1C49A2A6F1C426B75D9A34"/>
          </w:placeholder>
          <w:temporary/>
          <w:showingPlcHdr/>
          <w15:appearance w15:val="hidden"/>
        </w:sdtPr>
        <w:sdtEndPr/>
        <w:sdtContent>
          <w:r w:rsidR="004C1DA9" w:rsidRPr="00802B72">
            <w:t>SKILLS</w:t>
          </w:r>
        </w:sdtContent>
      </w:sdt>
    </w:p>
    <w:p w14:paraId="625E797B" w14:textId="77777777" w:rsidR="00DA0DF3" w:rsidRDefault="00DA0DF3" w:rsidP="00CB4A94">
      <w:pPr>
        <w:sectPr w:rsidR="00DA0DF3" w:rsidSect="00227109">
          <w:headerReference w:type="default" r:id="rId12"/>
          <w:footerReference w:type="default" r:id="rId13"/>
          <w:pgSz w:w="12240" w:h="15840"/>
          <w:pgMar w:top="864" w:right="1440" w:bottom="288" w:left="1440" w:header="720" w:footer="0" w:gutter="0"/>
          <w:cols w:space="720"/>
          <w:docGrid w:linePitch="272"/>
        </w:sectPr>
      </w:pPr>
    </w:p>
    <w:p w14:paraId="7C0B57F3" w14:textId="77777777" w:rsidR="00CB4A94" w:rsidRPr="00CB4A94" w:rsidRDefault="00CB4A94" w:rsidP="00CB4A94"/>
    <w:p w14:paraId="1F333AFF" w14:textId="389D7F64" w:rsidR="00CB4A94" w:rsidRDefault="00C24FE6" w:rsidP="004C1DA9">
      <w:pPr>
        <w:pStyle w:val="Skills"/>
        <w:numPr>
          <w:ilvl w:val="0"/>
          <w:numId w:val="24"/>
        </w:numPr>
      </w:pPr>
      <w:r>
        <w:t>.</w:t>
      </w:r>
      <w:r w:rsidR="00384CD1">
        <w:t>NET</w:t>
      </w:r>
      <w:r>
        <w:t xml:space="preserve"> Core</w:t>
      </w:r>
    </w:p>
    <w:p w14:paraId="224576FC" w14:textId="5E0D06C4" w:rsidR="00CB4A94" w:rsidRDefault="00384CD1" w:rsidP="004C1DA9">
      <w:pPr>
        <w:pStyle w:val="Skills"/>
        <w:numPr>
          <w:ilvl w:val="0"/>
          <w:numId w:val="24"/>
        </w:numPr>
      </w:pPr>
      <w:r>
        <w:t>C#</w:t>
      </w:r>
      <w:r w:rsidR="004C1DA9" w:rsidRPr="004C1DA9">
        <w:tab/>
      </w:r>
    </w:p>
    <w:p w14:paraId="3F2A9E3E" w14:textId="0B6AFBAB" w:rsidR="00CB4A94" w:rsidRDefault="005A505F" w:rsidP="004C1DA9">
      <w:pPr>
        <w:pStyle w:val="Skills"/>
        <w:numPr>
          <w:ilvl w:val="0"/>
          <w:numId w:val="24"/>
        </w:numPr>
      </w:pPr>
      <w:r>
        <w:t>Java</w:t>
      </w:r>
    </w:p>
    <w:p w14:paraId="4FE4DBFC" w14:textId="7D44D83F" w:rsidR="00CB4A94" w:rsidRDefault="00384CD1" w:rsidP="004C1DA9">
      <w:pPr>
        <w:pStyle w:val="Skills"/>
        <w:numPr>
          <w:ilvl w:val="0"/>
          <w:numId w:val="24"/>
        </w:numPr>
      </w:pPr>
      <w:r>
        <w:t>Docker</w:t>
      </w:r>
    </w:p>
    <w:p w14:paraId="06DD166B" w14:textId="44718D99" w:rsidR="00CB4A94" w:rsidRDefault="00072295" w:rsidP="004C1DA9">
      <w:pPr>
        <w:pStyle w:val="Skills"/>
        <w:numPr>
          <w:ilvl w:val="0"/>
          <w:numId w:val="24"/>
        </w:numPr>
      </w:pPr>
      <w:r>
        <w:t>Agile</w:t>
      </w:r>
    </w:p>
    <w:p w14:paraId="535C39DA" w14:textId="77777777" w:rsidR="00072295" w:rsidRDefault="00072295" w:rsidP="005A505F">
      <w:pPr>
        <w:pStyle w:val="Skills"/>
        <w:numPr>
          <w:ilvl w:val="0"/>
          <w:numId w:val="24"/>
        </w:numPr>
      </w:pPr>
      <w:r>
        <w:t>Project Management</w:t>
      </w:r>
    </w:p>
    <w:p w14:paraId="42DB01CE" w14:textId="4AE8784F" w:rsidR="00CB4A94" w:rsidRDefault="005A505F" w:rsidP="005A505F">
      <w:pPr>
        <w:pStyle w:val="Skills"/>
        <w:numPr>
          <w:ilvl w:val="0"/>
          <w:numId w:val="24"/>
        </w:numPr>
      </w:pPr>
      <w:r>
        <w:t xml:space="preserve">Git </w:t>
      </w:r>
    </w:p>
    <w:p w14:paraId="608F8AF9" w14:textId="7A2E52BA" w:rsidR="00892BAA" w:rsidRDefault="00072295" w:rsidP="00252C46">
      <w:pPr>
        <w:pStyle w:val="Skills"/>
        <w:numPr>
          <w:ilvl w:val="0"/>
          <w:numId w:val="24"/>
        </w:numPr>
      </w:pPr>
      <w:r>
        <w:t>SQL</w:t>
      </w:r>
    </w:p>
    <w:p w14:paraId="0374BBE7" w14:textId="6E4C3743" w:rsidR="0042043B" w:rsidRDefault="0042043B" w:rsidP="00252C46">
      <w:pPr>
        <w:pStyle w:val="Skills"/>
        <w:numPr>
          <w:ilvl w:val="0"/>
          <w:numId w:val="24"/>
        </w:numPr>
      </w:pPr>
      <w:r>
        <w:t>AWS</w:t>
      </w:r>
    </w:p>
    <w:p w14:paraId="6A2C03C8" w14:textId="643744E0" w:rsidR="000B232C" w:rsidRDefault="002B6FB9" w:rsidP="00252C46">
      <w:pPr>
        <w:pStyle w:val="Skills"/>
        <w:numPr>
          <w:ilvl w:val="0"/>
          <w:numId w:val="24"/>
        </w:numPr>
      </w:pPr>
      <w:r>
        <w:t>CI/CD</w:t>
      </w:r>
    </w:p>
    <w:p w14:paraId="076D24AD" w14:textId="21A241F8" w:rsidR="00E17D1C" w:rsidRDefault="00E17D1C" w:rsidP="00252C46">
      <w:pPr>
        <w:pStyle w:val="Skills"/>
        <w:numPr>
          <w:ilvl w:val="0"/>
          <w:numId w:val="24"/>
        </w:numPr>
      </w:pPr>
      <w:r>
        <w:t>Node.</w:t>
      </w:r>
      <w:r w:rsidR="00DA0DF3">
        <w:t>js</w:t>
      </w:r>
    </w:p>
    <w:p w14:paraId="3D0C0499" w14:textId="0FB6471C" w:rsidR="00E17D1C" w:rsidRDefault="00E17D1C" w:rsidP="00252C46">
      <w:pPr>
        <w:pStyle w:val="Skills"/>
        <w:numPr>
          <w:ilvl w:val="0"/>
          <w:numId w:val="24"/>
        </w:numPr>
      </w:pPr>
      <w:r>
        <w:t>REST API</w:t>
      </w:r>
    </w:p>
    <w:p w14:paraId="774A2DD4" w14:textId="2072777B" w:rsidR="00D35348" w:rsidRDefault="00DA0DF3" w:rsidP="00252C46">
      <w:pPr>
        <w:pStyle w:val="Skills"/>
        <w:numPr>
          <w:ilvl w:val="0"/>
          <w:numId w:val="24"/>
        </w:numPr>
      </w:pPr>
      <w:r>
        <w:t>Java EE</w:t>
      </w:r>
    </w:p>
    <w:p w14:paraId="5D674EAE" w14:textId="77777777" w:rsidR="00DA0DF3" w:rsidRDefault="00DA0DF3" w:rsidP="00252C46">
      <w:pPr>
        <w:pStyle w:val="Skills"/>
        <w:ind w:left="720"/>
        <w:sectPr w:rsidR="00DA0DF3" w:rsidSect="00DA0DF3">
          <w:type w:val="continuous"/>
          <w:pgSz w:w="12240" w:h="15840"/>
          <w:pgMar w:top="864" w:right="1440" w:bottom="288" w:left="1440" w:header="720" w:footer="0" w:gutter="0"/>
          <w:cols w:num="3" w:space="720"/>
          <w:docGrid w:linePitch="272"/>
        </w:sectPr>
      </w:pPr>
    </w:p>
    <w:p w14:paraId="1D6D7909" w14:textId="77777777" w:rsidR="00252C46" w:rsidRDefault="00252C46" w:rsidP="00252C46">
      <w:pPr>
        <w:pStyle w:val="Skills"/>
        <w:ind w:left="720"/>
      </w:pPr>
    </w:p>
    <w:p w14:paraId="5A875797" w14:textId="24A5A5E5" w:rsidR="005A505F" w:rsidRDefault="005A505F" w:rsidP="005A505F">
      <w:pPr>
        <w:pStyle w:val="Subtitle"/>
      </w:pPr>
      <w:r>
        <w:t>Languanges</w:t>
      </w:r>
    </w:p>
    <w:p w14:paraId="15382FD9" w14:textId="77777777" w:rsidR="005A505F" w:rsidRDefault="005A505F" w:rsidP="005A505F">
      <w:pPr>
        <w:tabs>
          <w:tab w:val="left" w:pos="720"/>
          <w:tab w:val="left" w:pos="9990"/>
        </w:tabs>
      </w:pPr>
    </w:p>
    <w:p w14:paraId="27905234" w14:textId="0E24D6BA" w:rsidR="005A505F" w:rsidRPr="004C1DA9" w:rsidRDefault="005A505F" w:rsidP="00252C46">
      <w:pPr>
        <w:pStyle w:val="Skills"/>
        <w:numPr>
          <w:ilvl w:val="0"/>
          <w:numId w:val="25"/>
        </w:numPr>
      </w:pPr>
      <w:r>
        <w:t>English (Excellent proficiency)</w:t>
      </w:r>
      <w:r>
        <w:tab/>
      </w:r>
      <w:r w:rsidRPr="004C1DA9">
        <w:tab/>
      </w:r>
    </w:p>
    <w:p w14:paraId="49F80ED8" w14:textId="17E9E80E" w:rsidR="005A505F" w:rsidRDefault="005A505F" w:rsidP="00252C46">
      <w:pPr>
        <w:pStyle w:val="Skills"/>
        <w:numPr>
          <w:ilvl w:val="0"/>
          <w:numId w:val="25"/>
        </w:numPr>
      </w:pPr>
      <w:r>
        <w:t>Portuguese (Native)</w:t>
      </w:r>
    </w:p>
    <w:p w14:paraId="79255C62" w14:textId="77777777" w:rsidR="005A505F" w:rsidRDefault="005A505F" w:rsidP="005A505F">
      <w:pPr>
        <w:pStyle w:val="Skills"/>
      </w:pPr>
    </w:p>
    <w:p w14:paraId="211E76CC" w14:textId="77777777" w:rsidR="005A505F" w:rsidRDefault="005A505F" w:rsidP="004C1DA9">
      <w:pPr>
        <w:pStyle w:val="Skills"/>
      </w:pPr>
    </w:p>
    <w:p w14:paraId="53280142" w14:textId="07D47B85" w:rsidR="005A505F" w:rsidRDefault="005A505F" w:rsidP="004C1DA9">
      <w:pPr>
        <w:pStyle w:val="Skills"/>
      </w:pPr>
      <w:r>
        <w:tab/>
      </w:r>
    </w:p>
    <w:bookmarkEnd w:id="1"/>
    <w:p w14:paraId="14647CC2" w14:textId="77777777" w:rsidR="00340C75" w:rsidRPr="00F5689F" w:rsidRDefault="00340C75" w:rsidP="005E408E"/>
    <w:sectPr w:rsidR="00340C75" w:rsidRPr="00F5689F" w:rsidSect="00DA0DF3">
      <w:type w:val="continuous"/>
      <w:pgSz w:w="12240" w:h="15840"/>
      <w:pgMar w:top="864" w:right="1440" w:bottom="288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CE7F5" w14:textId="77777777" w:rsidR="00227109" w:rsidRDefault="00227109" w:rsidP="002F6CB9">
      <w:pPr>
        <w:spacing w:line="240" w:lineRule="auto"/>
      </w:pPr>
      <w:r>
        <w:separator/>
      </w:r>
    </w:p>
  </w:endnote>
  <w:endnote w:type="continuationSeparator" w:id="0">
    <w:p w14:paraId="355D0251" w14:textId="77777777" w:rsidR="00227109" w:rsidRDefault="00227109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999C6" w14:textId="77777777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D2756" w14:textId="77777777" w:rsidR="00227109" w:rsidRDefault="00227109" w:rsidP="002F6CB9">
      <w:pPr>
        <w:spacing w:line="240" w:lineRule="auto"/>
      </w:pPr>
      <w:r>
        <w:separator/>
      </w:r>
    </w:p>
  </w:footnote>
  <w:footnote w:type="continuationSeparator" w:id="0">
    <w:p w14:paraId="566CC1E3" w14:textId="77777777" w:rsidR="00227109" w:rsidRDefault="00227109" w:rsidP="002F6C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E0033" w14:textId="77777777" w:rsidR="00BB66DC" w:rsidRDefault="00BB6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D14F4"/>
    <w:multiLevelType w:val="hybridMultilevel"/>
    <w:tmpl w:val="FCCE37E2"/>
    <w:lvl w:ilvl="0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6CD68A8"/>
    <w:multiLevelType w:val="hybridMultilevel"/>
    <w:tmpl w:val="82B0FA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806DC"/>
    <w:multiLevelType w:val="hybridMultilevel"/>
    <w:tmpl w:val="CD54C1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2F258CC"/>
    <w:multiLevelType w:val="hybridMultilevel"/>
    <w:tmpl w:val="E7DA2B80"/>
    <w:lvl w:ilvl="0" w:tplc="A7420BF4"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2BDD0B53"/>
    <w:multiLevelType w:val="hybridMultilevel"/>
    <w:tmpl w:val="1D92D8E4"/>
    <w:lvl w:ilvl="0" w:tplc="A7420BF4"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E0598"/>
    <w:multiLevelType w:val="hybridMultilevel"/>
    <w:tmpl w:val="9A0C63F2"/>
    <w:lvl w:ilvl="0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B455DE"/>
    <w:multiLevelType w:val="hybridMultilevel"/>
    <w:tmpl w:val="DB2A993E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A55EC1"/>
    <w:multiLevelType w:val="hybridMultilevel"/>
    <w:tmpl w:val="AB742B66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3F3FA3"/>
    <w:multiLevelType w:val="hybridMultilevel"/>
    <w:tmpl w:val="B3124DD0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D7459A"/>
    <w:multiLevelType w:val="hybridMultilevel"/>
    <w:tmpl w:val="BA4EFC28"/>
    <w:lvl w:ilvl="0" w:tplc="D1683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B78D1"/>
    <w:multiLevelType w:val="hybridMultilevel"/>
    <w:tmpl w:val="70446F8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1B6FDD"/>
    <w:multiLevelType w:val="hybridMultilevel"/>
    <w:tmpl w:val="F864A734"/>
    <w:lvl w:ilvl="0" w:tplc="5722332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67AEB"/>
    <w:multiLevelType w:val="hybridMultilevel"/>
    <w:tmpl w:val="9762FC98"/>
    <w:lvl w:ilvl="0" w:tplc="EDEE82DC"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79F617F1"/>
    <w:multiLevelType w:val="hybridMultilevel"/>
    <w:tmpl w:val="A8FC77AC"/>
    <w:lvl w:ilvl="0" w:tplc="0CBE5636"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34053"/>
    <w:multiLevelType w:val="hybridMultilevel"/>
    <w:tmpl w:val="ADDA0A04"/>
    <w:lvl w:ilvl="0" w:tplc="70969452"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4B79CF"/>
    <w:multiLevelType w:val="hybridMultilevel"/>
    <w:tmpl w:val="6E38F5B8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3" w15:restartNumberingAfterBreak="0">
    <w:nsid w:val="7F773D44"/>
    <w:multiLevelType w:val="hybridMultilevel"/>
    <w:tmpl w:val="50A0907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BF0D3E"/>
    <w:multiLevelType w:val="hybridMultilevel"/>
    <w:tmpl w:val="885CD606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70856">
    <w:abstractNumId w:val="7"/>
  </w:num>
  <w:num w:numId="2" w16cid:durableId="549196634">
    <w:abstractNumId w:val="18"/>
  </w:num>
  <w:num w:numId="3" w16cid:durableId="1422919832">
    <w:abstractNumId w:val="17"/>
  </w:num>
  <w:num w:numId="4" w16cid:durableId="2071682557">
    <w:abstractNumId w:val="2"/>
  </w:num>
  <w:num w:numId="5" w16cid:durableId="1542015606">
    <w:abstractNumId w:val="5"/>
  </w:num>
  <w:num w:numId="6" w16cid:durableId="80369196">
    <w:abstractNumId w:val="22"/>
  </w:num>
  <w:num w:numId="7" w16cid:durableId="50083107">
    <w:abstractNumId w:val="0"/>
  </w:num>
  <w:num w:numId="8" w16cid:durableId="1486315222">
    <w:abstractNumId w:val="19"/>
  </w:num>
  <w:num w:numId="9" w16cid:durableId="2092656411">
    <w:abstractNumId w:val="20"/>
  </w:num>
  <w:num w:numId="10" w16cid:durableId="1144469436">
    <w:abstractNumId w:val="16"/>
  </w:num>
  <w:num w:numId="11" w16cid:durableId="1083721417">
    <w:abstractNumId w:val="6"/>
  </w:num>
  <w:num w:numId="12" w16cid:durableId="434250254">
    <w:abstractNumId w:val="8"/>
  </w:num>
  <w:num w:numId="13" w16cid:durableId="1628975578">
    <w:abstractNumId w:val="15"/>
  </w:num>
  <w:num w:numId="14" w16cid:durableId="899173422">
    <w:abstractNumId w:val="12"/>
  </w:num>
  <w:num w:numId="15" w16cid:durableId="1917594838">
    <w:abstractNumId w:val="11"/>
  </w:num>
  <w:num w:numId="16" w16cid:durableId="1790314819">
    <w:abstractNumId w:val="1"/>
  </w:num>
  <w:num w:numId="17" w16cid:durableId="634718169">
    <w:abstractNumId w:val="9"/>
  </w:num>
  <w:num w:numId="18" w16cid:durableId="426997359">
    <w:abstractNumId w:val="13"/>
  </w:num>
  <w:num w:numId="19" w16cid:durableId="793249386">
    <w:abstractNumId w:val="10"/>
  </w:num>
  <w:num w:numId="20" w16cid:durableId="1959867937">
    <w:abstractNumId w:val="14"/>
  </w:num>
  <w:num w:numId="21" w16cid:durableId="153843356">
    <w:abstractNumId w:val="3"/>
  </w:num>
  <w:num w:numId="22" w16cid:durableId="688682942">
    <w:abstractNumId w:val="23"/>
  </w:num>
  <w:num w:numId="23" w16cid:durableId="322202071">
    <w:abstractNumId w:val="4"/>
  </w:num>
  <w:num w:numId="24" w16cid:durableId="1464738954">
    <w:abstractNumId w:val="24"/>
  </w:num>
  <w:num w:numId="25" w16cid:durableId="13245057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28"/>
    <w:rsid w:val="0000351D"/>
    <w:rsid w:val="000041FC"/>
    <w:rsid w:val="000239A8"/>
    <w:rsid w:val="00031E11"/>
    <w:rsid w:val="00034A29"/>
    <w:rsid w:val="00047507"/>
    <w:rsid w:val="000605B0"/>
    <w:rsid w:val="00072295"/>
    <w:rsid w:val="000746AE"/>
    <w:rsid w:val="000918AF"/>
    <w:rsid w:val="000A3B87"/>
    <w:rsid w:val="000B232C"/>
    <w:rsid w:val="000B47F7"/>
    <w:rsid w:val="000C0019"/>
    <w:rsid w:val="000C54D6"/>
    <w:rsid w:val="000C7BAA"/>
    <w:rsid w:val="000D2A61"/>
    <w:rsid w:val="000D3D12"/>
    <w:rsid w:val="000E2956"/>
    <w:rsid w:val="000E586B"/>
    <w:rsid w:val="001015E3"/>
    <w:rsid w:val="00101F80"/>
    <w:rsid w:val="00157B6C"/>
    <w:rsid w:val="00167EEF"/>
    <w:rsid w:val="0017372E"/>
    <w:rsid w:val="00185237"/>
    <w:rsid w:val="00197DBF"/>
    <w:rsid w:val="001A47AF"/>
    <w:rsid w:val="001C48CA"/>
    <w:rsid w:val="001E26CE"/>
    <w:rsid w:val="00202242"/>
    <w:rsid w:val="00211831"/>
    <w:rsid w:val="00212436"/>
    <w:rsid w:val="00227109"/>
    <w:rsid w:val="0023785C"/>
    <w:rsid w:val="0024766F"/>
    <w:rsid w:val="00252C46"/>
    <w:rsid w:val="00254C21"/>
    <w:rsid w:val="00256C9B"/>
    <w:rsid w:val="00271A92"/>
    <w:rsid w:val="00282CF7"/>
    <w:rsid w:val="00292A11"/>
    <w:rsid w:val="002B4BEF"/>
    <w:rsid w:val="002B6FB9"/>
    <w:rsid w:val="002C21CC"/>
    <w:rsid w:val="002C378E"/>
    <w:rsid w:val="002D3CB4"/>
    <w:rsid w:val="002F6CB9"/>
    <w:rsid w:val="00303FDC"/>
    <w:rsid w:val="00304ACE"/>
    <w:rsid w:val="00305EED"/>
    <w:rsid w:val="00313DC5"/>
    <w:rsid w:val="0031714E"/>
    <w:rsid w:val="00320DCB"/>
    <w:rsid w:val="00326AAE"/>
    <w:rsid w:val="00336A94"/>
    <w:rsid w:val="00340C75"/>
    <w:rsid w:val="00346211"/>
    <w:rsid w:val="0036765D"/>
    <w:rsid w:val="00377519"/>
    <w:rsid w:val="00381905"/>
    <w:rsid w:val="00383ECA"/>
    <w:rsid w:val="00384CD1"/>
    <w:rsid w:val="00390248"/>
    <w:rsid w:val="00390B86"/>
    <w:rsid w:val="003A70F8"/>
    <w:rsid w:val="003B05A9"/>
    <w:rsid w:val="003B0DA4"/>
    <w:rsid w:val="003C2C04"/>
    <w:rsid w:val="003C748F"/>
    <w:rsid w:val="003D5F24"/>
    <w:rsid w:val="003E1637"/>
    <w:rsid w:val="003E6D64"/>
    <w:rsid w:val="00400676"/>
    <w:rsid w:val="004014FB"/>
    <w:rsid w:val="00403313"/>
    <w:rsid w:val="00407F3F"/>
    <w:rsid w:val="00410F37"/>
    <w:rsid w:val="0042043B"/>
    <w:rsid w:val="00437675"/>
    <w:rsid w:val="0044020B"/>
    <w:rsid w:val="00445E3A"/>
    <w:rsid w:val="0046736A"/>
    <w:rsid w:val="004705F0"/>
    <w:rsid w:val="0048291D"/>
    <w:rsid w:val="00484E99"/>
    <w:rsid w:val="00486448"/>
    <w:rsid w:val="00486C09"/>
    <w:rsid w:val="0049423E"/>
    <w:rsid w:val="00496677"/>
    <w:rsid w:val="00497CE6"/>
    <w:rsid w:val="004A389E"/>
    <w:rsid w:val="004A5866"/>
    <w:rsid w:val="004B0D77"/>
    <w:rsid w:val="004C1DA9"/>
    <w:rsid w:val="004C5F88"/>
    <w:rsid w:val="004D1E7C"/>
    <w:rsid w:val="004D375A"/>
    <w:rsid w:val="004D7316"/>
    <w:rsid w:val="004F2DDE"/>
    <w:rsid w:val="0050310A"/>
    <w:rsid w:val="0050756D"/>
    <w:rsid w:val="005342F1"/>
    <w:rsid w:val="00540FEF"/>
    <w:rsid w:val="005601D9"/>
    <w:rsid w:val="005634AF"/>
    <w:rsid w:val="005666B9"/>
    <w:rsid w:val="005749D1"/>
    <w:rsid w:val="0059022C"/>
    <w:rsid w:val="005A001B"/>
    <w:rsid w:val="005A05E2"/>
    <w:rsid w:val="005A4739"/>
    <w:rsid w:val="005A505F"/>
    <w:rsid w:val="005A6801"/>
    <w:rsid w:val="005B35AE"/>
    <w:rsid w:val="005B5138"/>
    <w:rsid w:val="005C0581"/>
    <w:rsid w:val="005D3B3A"/>
    <w:rsid w:val="005D49CA"/>
    <w:rsid w:val="005E2A9D"/>
    <w:rsid w:val="005E408E"/>
    <w:rsid w:val="005E6EFD"/>
    <w:rsid w:val="00625729"/>
    <w:rsid w:val="00636EDB"/>
    <w:rsid w:val="0064392B"/>
    <w:rsid w:val="00644C2F"/>
    <w:rsid w:val="006450C1"/>
    <w:rsid w:val="00647D8C"/>
    <w:rsid w:val="00653945"/>
    <w:rsid w:val="00654F58"/>
    <w:rsid w:val="00673037"/>
    <w:rsid w:val="0069132B"/>
    <w:rsid w:val="006949EA"/>
    <w:rsid w:val="006B3BC2"/>
    <w:rsid w:val="006F4142"/>
    <w:rsid w:val="0070452B"/>
    <w:rsid w:val="00705D7F"/>
    <w:rsid w:val="00711DC4"/>
    <w:rsid w:val="00740EE4"/>
    <w:rsid w:val="007466F4"/>
    <w:rsid w:val="00750526"/>
    <w:rsid w:val="00752858"/>
    <w:rsid w:val="00753B6C"/>
    <w:rsid w:val="00760D98"/>
    <w:rsid w:val="00761A56"/>
    <w:rsid w:val="007843C5"/>
    <w:rsid w:val="00785436"/>
    <w:rsid w:val="00787513"/>
    <w:rsid w:val="007A242C"/>
    <w:rsid w:val="007B1E89"/>
    <w:rsid w:val="007B6AC9"/>
    <w:rsid w:val="007C0CF2"/>
    <w:rsid w:val="007C74B7"/>
    <w:rsid w:val="007D294F"/>
    <w:rsid w:val="007D5141"/>
    <w:rsid w:val="007E0DBB"/>
    <w:rsid w:val="007E2782"/>
    <w:rsid w:val="007F4D8C"/>
    <w:rsid w:val="007F6801"/>
    <w:rsid w:val="007F6A7E"/>
    <w:rsid w:val="00817608"/>
    <w:rsid w:val="00817E2C"/>
    <w:rsid w:val="00822F71"/>
    <w:rsid w:val="00842B27"/>
    <w:rsid w:val="00851431"/>
    <w:rsid w:val="008539E9"/>
    <w:rsid w:val="0086291E"/>
    <w:rsid w:val="00864BD7"/>
    <w:rsid w:val="00892BAA"/>
    <w:rsid w:val="008C73A0"/>
    <w:rsid w:val="008D692B"/>
    <w:rsid w:val="008E1FDB"/>
    <w:rsid w:val="008F4128"/>
    <w:rsid w:val="008F5EFB"/>
    <w:rsid w:val="008F64E8"/>
    <w:rsid w:val="009111F2"/>
    <w:rsid w:val="00937788"/>
    <w:rsid w:val="00943549"/>
    <w:rsid w:val="00944378"/>
    <w:rsid w:val="0094668D"/>
    <w:rsid w:val="009867CB"/>
    <w:rsid w:val="00990AFF"/>
    <w:rsid w:val="009916FF"/>
    <w:rsid w:val="00997316"/>
    <w:rsid w:val="009A2009"/>
    <w:rsid w:val="009A6B1E"/>
    <w:rsid w:val="009B48F2"/>
    <w:rsid w:val="009C09FE"/>
    <w:rsid w:val="009C1962"/>
    <w:rsid w:val="009F6295"/>
    <w:rsid w:val="009F63AC"/>
    <w:rsid w:val="00A20BF5"/>
    <w:rsid w:val="00A4075E"/>
    <w:rsid w:val="00A51692"/>
    <w:rsid w:val="00A52B4A"/>
    <w:rsid w:val="00A635D5"/>
    <w:rsid w:val="00A67C6F"/>
    <w:rsid w:val="00A81573"/>
    <w:rsid w:val="00A82D03"/>
    <w:rsid w:val="00A831EA"/>
    <w:rsid w:val="00A94B5D"/>
    <w:rsid w:val="00AC681D"/>
    <w:rsid w:val="00AD74A8"/>
    <w:rsid w:val="00AE17C6"/>
    <w:rsid w:val="00AF11BB"/>
    <w:rsid w:val="00AF124A"/>
    <w:rsid w:val="00B16138"/>
    <w:rsid w:val="00B22640"/>
    <w:rsid w:val="00B508D6"/>
    <w:rsid w:val="00B62A64"/>
    <w:rsid w:val="00B63E35"/>
    <w:rsid w:val="00B6490B"/>
    <w:rsid w:val="00B80EE9"/>
    <w:rsid w:val="00BA2CAC"/>
    <w:rsid w:val="00BA422D"/>
    <w:rsid w:val="00BB1CF5"/>
    <w:rsid w:val="00BB66DC"/>
    <w:rsid w:val="00BC0E27"/>
    <w:rsid w:val="00BC3C1B"/>
    <w:rsid w:val="00BD44C5"/>
    <w:rsid w:val="00BD6DC2"/>
    <w:rsid w:val="00BE297A"/>
    <w:rsid w:val="00BE32AE"/>
    <w:rsid w:val="00C068A3"/>
    <w:rsid w:val="00C118C7"/>
    <w:rsid w:val="00C22711"/>
    <w:rsid w:val="00C24FE6"/>
    <w:rsid w:val="00C3090B"/>
    <w:rsid w:val="00C45109"/>
    <w:rsid w:val="00C50AC1"/>
    <w:rsid w:val="00C51AED"/>
    <w:rsid w:val="00C52791"/>
    <w:rsid w:val="00C764ED"/>
    <w:rsid w:val="00C8183F"/>
    <w:rsid w:val="00C83E97"/>
    <w:rsid w:val="00C93DD6"/>
    <w:rsid w:val="00C93E92"/>
    <w:rsid w:val="00CB00D7"/>
    <w:rsid w:val="00CB086B"/>
    <w:rsid w:val="00CB2311"/>
    <w:rsid w:val="00CB4A94"/>
    <w:rsid w:val="00CD5690"/>
    <w:rsid w:val="00CE26DB"/>
    <w:rsid w:val="00CF4208"/>
    <w:rsid w:val="00D103FF"/>
    <w:rsid w:val="00D30C71"/>
    <w:rsid w:val="00D35348"/>
    <w:rsid w:val="00D40D64"/>
    <w:rsid w:val="00D41708"/>
    <w:rsid w:val="00D4454F"/>
    <w:rsid w:val="00D5552B"/>
    <w:rsid w:val="00D57795"/>
    <w:rsid w:val="00D62880"/>
    <w:rsid w:val="00D62F82"/>
    <w:rsid w:val="00D649DF"/>
    <w:rsid w:val="00D651CD"/>
    <w:rsid w:val="00D81E79"/>
    <w:rsid w:val="00D87E03"/>
    <w:rsid w:val="00D92D79"/>
    <w:rsid w:val="00DA0DF3"/>
    <w:rsid w:val="00DB100D"/>
    <w:rsid w:val="00DB29DA"/>
    <w:rsid w:val="00DB6BEA"/>
    <w:rsid w:val="00DC33F3"/>
    <w:rsid w:val="00DF4468"/>
    <w:rsid w:val="00E17D1C"/>
    <w:rsid w:val="00E40C03"/>
    <w:rsid w:val="00E40C3C"/>
    <w:rsid w:val="00E4557E"/>
    <w:rsid w:val="00E554D2"/>
    <w:rsid w:val="00E60850"/>
    <w:rsid w:val="00E6525B"/>
    <w:rsid w:val="00E8269A"/>
    <w:rsid w:val="00E84E1F"/>
    <w:rsid w:val="00E97CB2"/>
    <w:rsid w:val="00EA31B4"/>
    <w:rsid w:val="00EC5870"/>
    <w:rsid w:val="00ED3192"/>
    <w:rsid w:val="00ED6E70"/>
    <w:rsid w:val="00EE28BB"/>
    <w:rsid w:val="00EE737F"/>
    <w:rsid w:val="00EF10F2"/>
    <w:rsid w:val="00F12C20"/>
    <w:rsid w:val="00F31058"/>
    <w:rsid w:val="00F41ACF"/>
    <w:rsid w:val="00F5689F"/>
    <w:rsid w:val="00F62D72"/>
    <w:rsid w:val="00F7064C"/>
    <w:rsid w:val="00F7157D"/>
    <w:rsid w:val="00F95AF2"/>
    <w:rsid w:val="00FA03D9"/>
    <w:rsid w:val="00FA1EEA"/>
    <w:rsid w:val="00FB58C7"/>
    <w:rsid w:val="00FC533E"/>
    <w:rsid w:val="00FC78D4"/>
    <w:rsid w:val="00FE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A27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BAA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5A505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05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D3192"/>
    <w:pPr>
      <w:widowControl/>
      <w:autoSpaceDE/>
      <w:autoSpaceDN/>
    </w:pPr>
    <w:rPr>
      <w:rFonts w:eastAsia="Arial" w:cs="Arial"/>
      <w:sz w:val="20"/>
      <w:szCs w:val="16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F2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2DD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2DDE"/>
    <w:rPr>
      <w:rFonts w:eastAsia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DDE"/>
    <w:rPr>
      <w:rFonts w:eastAsia="Arial" w:cs="Arial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chard.lopes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829960\AppData\Roaming\Microsoft\Templates\ATS%20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C62ABC163D429C995CD7F573922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51EA-57EF-49EF-9C1A-6846516F1545}"/>
      </w:docPartPr>
      <w:docPartBody>
        <w:p w:rsidR="00BF6DF1" w:rsidRDefault="00BF6DF1">
          <w:pPr>
            <w:pStyle w:val="71C62ABC163D429C995CD7F5739226D8"/>
          </w:pPr>
          <w:r w:rsidRPr="004C1DA9">
            <w:t>EXPERIENCE</w:t>
          </w:r>
        </w:p>
      </w:docPartBody>
    </w:docPart>
    <w:docPart>
      <w:docPartPr>
        <w:name w:val="B5903FEA08C44A52B40FAEF76F7DD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495EB-0122-4045-8624-F8585C771A7A}"/>
      </w:docPartPr>
      <w:docPartBody>
        <w:p w:rsidR="00BF6DF1" w:rsidRDefault="00BF6DF1">
          <w:pPr>
            <w:pStyle w:val="B5903FEA08C44A52B40FAEF76F7DD41A"/>
          </w:pPr>
          <w:r w:rsidRPr="004C1DA9">
            <w:t>education</w:t>
          </w:r>
        </w:p>
      </w:docPartBody>
    </w:docPart>
    <w:docPart>
      <w:docPartPr>
        <w:name w:val="19EF49623D1C49A2A6F1C426B75D9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AFAB4-A567-4EFF-A81C-73DCA4A93087}"/>
      </w:docPartPr>
      <w:docPartBody>
        <w:p w:rsidR="00BF6DF1" w:rsidRDefault="00BF6DF1">
          <w:pPr>
            <w:pStyle w:val="19EF49623D1C49A2A6F1C426B75D9A34"/>
          </w:pPr>
          <w:r w:rsidRPr="00802B72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A9"/>
    <w:rsid w:val="000605B0"/>
    <w:rsid w:val="00695CB2"/>
    <w:rsid w:val="00787513"/>
    <w:rsid w:val="00BF6DF1"/>
    <w:rsid w:val="00C93E92"/>
    <w:rsid w:val="00EB54A9"/>
    <w:rsid w:val="00F4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62ABC163D429C995CD7F5739226D8">
    <w:name w:val="71C62ABC163D429C995CD7F5739226D8"/>
  </w:style>
  <w:style w:type="paragraph" w:customStyle="1" w:styleId="B5903FEA08C44A52B40FAEF76F7DD41A">
    <w:name w:val="B5903FEA08C44A52B40FAEF76F7DD41A"/>
  </w:style>
  <w:style w:type="paragraph" w:customStyle="1" w:styleId="19EF49623D1C49A2A6F1C426B75D9A34">
    <w:name w:val="19EF49623D1C49A2A6F1C426B75D9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BEA405-C21D-4541-B373-619FB65B5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09BB9F-A27B-455D-9188-52C1696DB863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EA83F13-838F-47E5-ADC6-C11843E5A6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88FD28-7E3F-4551-97F2-4B1D7754F1A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office manager resume.dotx</Template>
  <TotalTime>0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2024-01-07T19:24:00Z</dcterms:created>
  <dcterms:modified xsi:type="dcterms:W3CDTF">2024-08-19T07:59:00Z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027a3850-2850-457c-8efb-fdd5fa4d27d3_Enabled">
    <vt:lpwstr>true</vt:lpwstr>
  </property>
  <property fmtid="{D5CDD505-2E9C-101B-9397-08002B2CF9AE}" pid="4" name="MSIP_Label_027a3850-2850-457c-8efb-fdd5fa4d27d3_SetDate">
    <vt:lpwstr>2024-01-07T19:46:12Z</vt:lpwstr>
  </property>
  <property fmtid="{D5CDD505-2E9C-101B-9397-08002B2CF9AE}" pid="5" name="MSIP_Label_027a3850-2850-457c-8efb-fdd5fa4d27d3_Method">
    <vt:lpwstr>Standard</vt:lpwstr>
  </property>
  <property fmtid="{D5CDD505-2E9C-101B-9397-08002B2CF9AE}" pid="6" name="MSIP_Label_027a3850-2850-457c-8efb-fdd5fa4d27d3_Name">
    <vt:lpwstr>027a3850-2850-457c-8efb-fdd5fa4d27d3</vt:lpwstr>
  </property>
  <property fmtid="{D5CDD505-2E9C-101B-9397-08002B2CF9AE}" pid="7" name="MSIP_Label_027a3850-2850-457c-8efb-fdd5fa4d27d3_SiteId">
    <vt:lpwstr>7369e6ec-faa6-42fa-bc0e-4f332da5b1db</vt:lpwstr>
  </property>
  <property fmtid="{D5CDD505-2E9C-101B-9397-08002B2CF9AE}" pid="8" name="MSIP_Label_027a3850-2850-457c-8efb-fdd5fa4d27d3_ActionId">
    <vt:lpwstr>aea3fb4f-47ff-4549-91d3-0dc58745ff76</vt:lpwstr>
  </property>
  <property fmtid="{D5CDD505-2E9C-101B-9397-08002B2CF9AE}" pid="9" name="MSIP_Label_027a3850-2850-457c-8efb-fdd5fa4d27d3_ContentBits">
    <vt:lpwstr>0</vt:lpwstr>
  </property>
</Properties>
</file>